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Best Tech Gifts, According To Cameo Cofounder Devon Townsend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2023 Friday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Jennifer Ferrise,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From our favorite phones to earbuds and other fun gadgets, the best tech gifts include picks from Apple, Samsung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story is part of the </w:t>
      </w:r>
      <w:r>
        <w:rPr>
          <w:rFonts w:ascii="arial" w:eastAsia="arial" w:hAnsi="arial" w:cs="arial"/>
          <w:b/>
          <w:i w:val="0"/>
          <w:strike w:val="0"/>
          <w:noProof w:val="0"/>
          <w:color w:val="000000"/>
          <w:position w:val="0"/>
          <w:sz w:val="20"/>
          <w:u w:val="none"/>
          <w:vertAlign w:val="baseline"/>
        </w:rPr>
        <w:t>, where you can find handpicked presents for everyone on your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looking to give presents that will surprise and delight recipients of all ages this holiday season, then look no further than the very best tech gifts. Let s face it: A smartwatch will always be more fun than socks, a new pair of AirPods will receive greater fanfare than a scented candle and a sleek new TV will always wow on Christmas morning (or otherwise). But if you re a novice to the tech world, it can be difficult to decipher between the latest and greatest models of smart speakers, iPhones, e-readers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smartwatches to speakers, our top picks for the best tech gifts include products from Apple, Garmin, Samsung, Marshall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Forbes / Photo: Courtesy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in mind, we turned to tech expert,Forbes 30 Under 30alum andCameocofounder Devon Townsend to help us select the very best tech gifts for everyone on your list. Townsend s approach to holiday shopping starts close to home.  If I m using a product and unexpectedly become obsessed with it, that becomes the thing that I buy as a gift because I know how well it works,  he says.  That recently happened with theGarmin Vívoactive 5 GPS Smartwatch after I bought it, I got addicted to running with it, and I ve since given it out a bunch of times as a gift. Same thing for theMarshall Tufton Speaker: I use mine constantly and it has incredible sound quality, so I ve given it at 10 different weddings. If you love something, why not share the joy?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Cameo, Townsend is also working hard to spread some holiday cheer. The platform sells personalized video messages from thousands of celebrities, athletes, musicians and social media influencers, with figures likePriscilla PresleyandDrew Breeson tap to send yuletide greetings to your loved ones near and far.  We also recently launchedCameo Kids, so now we have AI-powered 3D avatars that represent animated characters from popular TV shows like</w:t>
      </w:r>
      <w:r>
        <w:rPr>
          <w:rFonts w:ascii="arial" w:eastAsia="arial" w:hAnsi="arial" w:cs="arial"/>
          <w:b/>
          <w:i w:val="0"/>
          <w:strike w:val="0"/>
          <w:noProof w:val="0"/>
          <w:color w:val="000000"/>
          <w:position w:val="0"/>
          <w:sz w:val="20"/>
          <w:u w:val="none"/>
          <w:vertAlign w:val="baseline"/>
        </w:rPr>
        <w:t>Blippy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CoComelon</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Gracie's Corner</w:t>
      </w:r>
      <w:r>
        <w:rPr>
          <w:rFonts w:ascii="arial" w:eastAsia="arial" w:hAnsi="arial" w:cs="arial"/>
          <w:b w:val="0"/>
          <w:i w:val="0"/>
          <w:strike w:val="0"/>
          <w:noProof w:val="0"/>
          <w:color w:val="000000"/>
          <w:position w:val="0"/>
          <w:sz w:val="20"/>
          <w:u w:val="none"/>
          <w:vertAlign w:val="baseline"/>
        </w:rPr>
        <w:t>,  says Townsend, who s planning to gift one of the</w:t>
      </w:r>
      <w:r>
        <w:rPr>
          <w:rFonts w:ascii="arial" w:eastAsia="arial" w:hAnsi="arial" w:cs="arial"/>
          <w:b/>
          <w:i w:val="0"/>
          <w:strike w:val="0"/>
          <w:noProof w:val="0"/>
          <w:color w:val="000000"/>
          <w:position w:val="0"/>
          <w:sz w:val="20"/>
          <w:u w:val="none"/>
          <w:vertAlign w:val="baseline"/>
        </w:rPr>
        <w:t>CoComelon</w:t>
      </w:r>
      <w:r>
        <w:rPr>
          <w:rFonts w:ascii="arial" w:eastAsia="arial" w:hAnsi="arial" w:cs="arial"/>
          <w:b w:val="0"/>
          <w:i w:val="0"/>
          <w:strike w:val="0"/>
          <w:noProof w:val="0"/>
          <w:color w:val="000000"/>
          <w:position w:val="0"/>
          <w:sz w:val="20"/>
          <w:u w:val="none"/>
          <w:vertAlign w:val="baseline"/>
        </w:rPr>
        <w:t>videos to his 3-year-old nephew, along with a video from one of the stars of</w:t>
      </w:r>
      <w:r>
        <w:rPr>
          <w:rFonts w:ascii="arial" w:eastAsia="arial" w:hAnsi="arial" w:cs="arial"/>
          <w:b/>
          <w:i w:val="0"/>
          <w:strike w:val="0"/>
          <w:noProof w:val="0"/>
          <w:color w:val="000000"/>
          <w:position w:val="0"/>
          <w:sz w:val="20"/>
          <w:u w:val="none"/>
          <w:vertAlign w:val="baseline"/>
        </w:rPr>
        <w:t xml:space="preserve">The Bachelor </w:t>
      </w:r>
      <w:r>
        <w:rPr>
          <w:rFonts w:ascii="arial" w:eastAsia="arial" w:hAnsi="arial" w:cs="arial"/>
          <w:b w:val="0"/>
          <w:i w:val="0"/>
          <w:strike w:val="0"/>
          <w:noProof w:val="0"/>
          <w:color w:val="000000"/>
          <w:position w:val="0"/>
          <w:sz w:val="20"/>
          <w:u w:val="none"/>
          <w:vertAlign w:val="baseline"/>
        </w:rPr>
        <w:t xml:space="preserve">to a friend who s a fan of the reality TV show.  At the end of the day, the perfect gift is something that you know will put a smile on their face.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shop the best tech gifts, according to Townsend. And if you end up buying a gift or two for yourself, well, no judgment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Tech Gifts, At A Glance: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Affordable Tech Gift: Apple AirTag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Splurge Tech Gift: Samsung The Frame 65-Inch QLED 4K UHD Smart TV</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Tablet Gift: Kindle Paperwhite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Headphones Gift: Apple AirPods Pro (2nd Gen)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Tech Gift For Kids: Toniebox Audio Player Starter Set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Smartwatch Gift: Garmin Vívoactive 5 GPS Smartwatch</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Speaker Gift: Marshall Tufton Portable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Apple AirTag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&lt;button&gt;$27 At Amazon &lt;/button&gt;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mom gave me some AirTags for Christmas, which has been super useful for finding my car and tracking other things that I often misplace,  says Townsend.  This is one of those gifts that I probably wouldn't have bought on my own, but it's been really helpful to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Samsung The Frame 65-Inch QLED 4K UHD Smart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&lt;button&gt;$1600 At Samsung &lt;/button&gt;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recently got the Frame TV for my living room. It's super thin, which is great for mounting on the wall, and then when it's turned off, it goes into art mode and shows the coolest photos. As a gift, it would check that box of something that they may never splurge on, but they ll fall in love with it once they see just how sleek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Kindle Paperwhite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&lt;button&gt;$125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like to swap between three or four books at any given time, but when I travel I don't have room to carry them all, so I m a Kindle guy. I like to have a sci-fi book in the queue,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book and sometimes if I'm on a plane and exhausted, I want to read something a little easier.</w:t>
      </w:r>
      <w:r>
        <w:rPr>
          <w:rFonts w:ascii="arial" w:eastAsia="arial" w:hAnsi="arial" w:cs="arial"/>
          <w:b/>
          <w:i w:val="0"/>
          <w:strike w:val="0"/>
          <w:noProof w:val="0"/>
          <w:color w:val="000000"/>
          <w:position w:val="0"/>
          <w:sz w:val="20"/>
          <w:u w:val="none"/>
          <w:vertAlign w:val="baseline"/>
        </w:rPr>
        <w:t>The Inner Game of Tennis</w:t>
      </w:r>
      <w:r>
        <w:rPr>
          <w:rFonts w:ascii="arial" w:eastAsia="arial" w:hAnsi="arial" w:cs="arial"/>
          <w:b w:val="0"/>
          <w:i w:val="0"/>
          <w:strike w:val="0"/>
          <w:noProof w:val="0"/>
          <w:color w:val="000000"/>
          <w:position w:val="0"/>
          <w:sz w:val="20"/>
          <w:u w:val="none"/>
          <w:vertAlign w:val="baseline"/>
        </w:rPr>
        <w:t>was a book that I recently liked a lot, and</w:t>
      </w:r>
      <w:r>
        <w:rPr>
          <w:rFonts w:ascii="arial" w:eastAsia="arial" w:hAnsi="arial" w:cs="arial"/>
          <w:b/>
          <w:i w:val="0"/>
          <w:strike w:val="0"/>
          <w:noProof w:val="0"/>
          <w:color w:val="000000"/>
          <w:position w:val="0"/>
          <w:sz w:val="20"/>
          <w:u w:val="none"/>
          <w:vertAlign w:val="baseline"/>
        </w:rPr>
        <w:t>A Guide to the Good Life: The Ancient Art of Stoic Joy</w:t>
      </w:r>
      <w:r>
        <w:rPr>
          <w:rFonts w:ascii="arial" w:eastAsia="arial" w:hAnsi="arial" w:cs="arial"/>
          <w:b w:val="0"/>
          <w:i w:val="0"/>
          <w:strike w:val="0"/>
          <w:noProof w:val="0"/>
          <w:color w:val="000000"/>
          <w:position w:val="0"/>
          <w:sz w:val="20"/>
          <w:u w:val="none"/>
          <w:vertAlign w:val="baseline"/>
        </w:rPr>
        <w:t xml:space="preserve">was also super meaningful for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Apple AirPods Pro (2nd 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so many pairs of Apple AirPods because I always lose them, buy new ones, and then I find them again. When I m on a plane, I wear the AirPods Pro because they re noise-canceling and I feel like it unscrambles my brain for the flight. And then I wear the regularAirPodsfor going to the gym and running around town basically anywhere that you don t need noise-canceling capabilities.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Toniebox Audio Player Starter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&lt;button&gt;$100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bought my 3-year-old nephew a Toniebox, which is this little box where he can add characters to it to play music and stories,  says Townsend.  I got a lot of feedback from his parents on that one because he loved it so much. My brother sent pictures of him falling asleep to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Garmin Vívoactive 5 GPS Smartwatch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&lt;button&gt;$300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love to leave my phone at home and not have distractions in the gym or when I go for a run. I bought the Garmin Vívoactive Smartwatch because a friend recommended it to me, and I quickly got addicted to working out with it. It makes a great gift because it s less expensive than the Apple Watch Ultra and many other smartwatches, but works really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Marshall Tufton Portable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&lt;button&gt;$449 At Marshall&lt;/button&gt;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Cameo office, we useSonos speakers, which are really nice from a social perspective because if you're on Wi-Fi, you can jump right in and use it. But at home, I'm obsessed with my Marshall Tufton speaker. The sound quality is great, so I bring it everywhere. If I m showering, it comes in the bathroom; if I m working, it comes to my desk; if I go to the beach, it s in my bag.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Google Nest Smart Thermostat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&lt;button&gt;$89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really like the Nest thermostat and theNest cameras, which you can buy in bundles depending on how many you need. My dad also did a ton of research and recently convinced me to get theNest smoke detectors, too. It s convenient that they re all accessible in one app.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Ninja Air Fryer Max XL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&lt;button&gt;$100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big thing that's on my holiday wish list this year is anair fryer. I'm kind of in a battle over it because I like to live a minimalist lifestyle and buy as few new things as possible, but I've talked to so many friends that can t live without it. I've also been cooking a little bit more lately, so I think it might finally be time to play around with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DICK'S Sporting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Garmin Approach R10 Golf Launch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&lt;button&gt;$500 At Dick's Sporting Goods&lt;/button&gt;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year, I've been really into golf. I looked at golf simulators, which are crazy expensive, but Garmin s R10 Golf Launch Monitor connects to the Garmin app and is a fraction of the price. I set it up with a golf mat in my house and can play simulated games on any golf course in the country. It's battery powered, so I've brought it to the driving range, too.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Cameo Personalized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Cameo&lt;/button&gt;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Cameo always makes a great gift, but the key is finding something that they will be obsessed with. I recently bought one fromTony P., who's a 25-year-old lifestyle influencer from Washington, D.C. that vlogs his day, and it s so fun to watch.Scott Hansonis another person that I've been into lately he's the NFL RedZone channel commentator, so would be great for any football fan. We also recently hadChester Cheetahjoin from Cheetos, which is an unexpected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iRobot Roomba s9+ Self Emptying Robot Vacuum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&lt;button&gt;$572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moved into my apartment it came with aRoomba, and I've fallen in love with it. As I leave in the morning, I press the button and it does its thing, and when I come back it's charging itself like it never happened. It would be a phenomenal housewarming gift for anyone on your list that just got a new house or apartment.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Apple iPhone 15 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Apple&lt;/button&gt;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novelty has worn off for a lot of us with the iPhone. It's really just a slightly better camera every year, but I'm still excited for the latest one. It has USB-C charging and a whole new world of accessories that s going to come with it, so I cannot wait for it to get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Cheerwing Phantom Mini Remote Control Helicopter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it s the little gifts that you remember the most. One year for Christmas, I got a super-cheap helicopter that flies around the living room and I loved it so much. Those cheeky little gifts are always the coolest. My brother is also super intodrones. I haven't been convinced yet, but I think a lot of people would like that as a gift this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Liftmaster MyQ Key Free Smart 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thing I really like about my home is that I don't have keys; everything is opened with a keypad. For my garage door opener, I have the MyQ Smart Lock, which is nice and easy because it connects to your phone. For my house, I ve found that the Wi-Fi-connected door locks run out of battery quickly, so I use theSchlage keypad locksthat are relatively low-tech, but really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Sony ZV-1 II Vlog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&lt;button&gt;$799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been making more content lately, which used to be a huge part of my life before Cameo. I usually use my iPhone for filming, but this Sony ZV-1 II vlog camera is now at the top of my list because I ve heard from a few friends that it delivers.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Best Tech Gifts, According To Our Editors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 more inspiration? The Forbes Vetted editors and writers have compiled the very best presents that top their wish lists, from soundbars to GoPros.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Perfect Gift For Music Lovers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Impressive, Affordable Mobile Listening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Kaja Audio Go-To's Earbuds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yet well-made, these earbuds are perfect for the music aficionado who s also into exercise. They re water-resistant and fit securely into the ear, staying put even as you jog, cycle or push through those reps at the gym. And with a reliable 33-foot Bluetooth range, you don't have to be tethered to your phone to let the jams (or podcasts) play.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Give The Gift Of A Clutter-Free Desk Or Nightstand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Desktop Stand Pulls Double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Satechi 2-In-1 Headphone Stand With Wireless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&lt;button&gt;$68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someone who has headphones and a smartphone with Qi wireless charging, this two-in-one desktop stand offers a convenient way to display and charge those headphones along with one other device. The sturdy stand has an attractive modern design that fits well on a desk or nightstand. Best of all, it works with both iPhone and Android smartphones, in case you re not sure which device your loved one uses.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Way To Control Your Smart Home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Ask The Weather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Amazon Echo Show 8 (3rd 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that are just getting into building out a smart home, Amazon s Echo Show 8 is a must-have. It features a bright eight-inch display that will highlight news, family photos and more. Plus, with Alexa integrations, your loved one can ask about the weather, request jokes and control a smart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 editor Rebecca Isaacs tested the Echo Show 8 and says,  The Amazon Echo Show 8 features a Goldilocks-sized display for showcasing your photos and highlighting the daily news stories. I also really appreciate that I can ask her questions about the weather or flight times, and she understands the question and responds quickly.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Make Movie Night Extra Special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Affordable Soundbar For Any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Majority Teton Sound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&lt;button&gt;$70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low-profile sounder from Majority can dramatically improve your movies  and shows  audio by filling your watching space with rich, crystal-clear audio. A built-in subwoofer creates deep, full bass while the dual drivers set at either end of the soundbar broadcast out audio that will fill the room much as if you had a dedicated surround sound system. And for those who are sticking to a budget, it s less than $75.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Great Audio For Gamers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Compatible Across All Consoles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Arctis Nova 7p Wireless Gaming Headset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&lt;button&gt;$150 At Amazon &lt;/button&gt;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version of the Steelseries Nova 7P wireless gaming headset features a bright white exterior. The gamer in your life can get up to 38 hours of battery life on a single charge, and if it runs low, a quick 15-minute charge gets you up to six more hours of gaming. The headphones also feature built-in noise-canceling so you can tune out the world around you and focus on beating that boss. We love this headset so much that it s made ourbest gifts for gamerslist.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Vetted tech editor Rebecca Isaacs tested the headphones and says,  I connected the Nova 7P wireless headset while traveling with my Nintendo Switch. Games like</w:t>
      </w:r>
      <w:r>
        <w:rPr>
          <w:rFonts w:ascii="arial" w:eastAsia="arial" w:hAnsi="arial" w:cs="arial"/>
          <w:b/>
          <w:i w:val="0"/>
          <w:strike w:val="0"/>
          <w:noProof w:val="0"/>
          <w:color w:val="000000"/>
          <w:position w:val="0"/>
          <w:sz w:val="20"/>
          <w:u w:val="none"/>
          <w:vertAlign w:val="baseline"/>
        </w:rPr>
        <w:t xml:space="preserve">Don t Starve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Little Nightmares II </w:t>
      </w:r>
      <w:r>
        <w:rPr>
          <w:rFonts w:ascii="arial" w:eastAsia="arial" w:hAnsi="arial" w:cs="arial"/>
          <w:b w:val="0"/>
          <w:i w:val="0"/>
          <w:strike w:val="0"/>
          <w:noProof w:val="0"/>
          <w:color w:val="000000"/>
          <w:position w:val="0"/>
          <w:sz w:val="20"/>
          <w:u w:val="none"/>
          <w:vertAlign w:val="baseline"/>
        </w:rPr>
        <w:t xml:space="preserve">felt detailed, and I loved how the audio gave me jump scares during the latter because it sounded so immersive.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Great Tablet For Android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Versatile, With A Handy Stylus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Samsung Galaxy Tab S8 Ultra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&lt;button&gt;$510 At Samsung&lt;/button&gt;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anyone who already uses an Android smartphone, the Samsung Galaxy Tab S8 is a wonderfultabletcompanion. It has a fast Qualcomm Snapdragon processor, an 11-inch display and 128GB of storage. This package includes Samsung s S Pen stylus for writing directly on the screen. Samsung has several holiday deals on the S8 series. On the S8 specifically, you can currently get enhanced trade-in credit, or get $100 off right now when you purchase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Great Tablet For Students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 E-Reader, Part Notebook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Rakuten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Kobo Elipsa 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&lt;button&gt;$400 At Rakuten&lt;/button&gt;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Kobo Elipsa 2e is the perfect alternative to the Amazon Kindle Scribe, offering a warm backlight, access to thousands of books (including access to your local e-library books) and a large display for note-taking. The pen features a built-in battery with a shortcut button so you can easily swap between scribbling notes or highlighting text. It can also last for weeks on a single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 editor Rebecca Isaacs tested the device and loved how easy it was to read books and take notes.  As a heavy note-taker and reader, I loved that the Kobo combines two of my most important daily routines into one handy tablet. It s thin and light, so I can easily toss it in my bag for on-the-go moments. Plus, the backlight helps me work and read when I m on cross-country flights.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Light Up Their Life Or Yours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Permanent Programmable Outdoor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Govee RGBIC LED Permanent Outdoor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Govee&lt;/button&gt;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 place on the home, these Govee outdoor lights will last for years, letting you change your home s whole vibe at the tap of a screen. You can create orange and purple color schemes for Halloween, classic white or red and green for Christmas or light up the house with patriotic colors at the 4th of July. Permanent outdoor lights can mean the annual chore of stringing up and taking down lights is a thing of the past, and those who love to decorate their spaces will appreciate the fun flair these can add to their home.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The Gamers On Your Gift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Game Controller Perfection For PS5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Sony PlayStation 5 DualSense Wireless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&lt;button&gt;$69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PlayStation 5 gaming console tops every gamer s wish list. For an enhanced gaming experience, snag one of these PS5 wireless controllers while you can. The DualSense Wireless Controller gives better control and greater accuracy, as well as adds haptic feedback and adaptive triggers for use with supportedgames. This is the perfect companion for the PS5 gaming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Headphones For Music Lovers And Gamers Alike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Over-Ear Style That Helps You Hear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Skullcandy Crusher ANC XT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Walmart&lt;/button&gt;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headphones will truly immerse you in your music, movies or games. The active noise canceling is hard to beat, while the audio quality is so precise you ll hear every note of the song, every word an actor says and every footstep or whisper in your favorite game. Soft earfuls add comfort, an amazing battery life lets the good times roll, and it comes at a price tag that s affordable, too.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Great Gift For The Entire Family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Games For All Ages In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Nintendo Switch OLED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&lt;button&gt;$349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Nintendo Switch OLED is the best way to play a vast selection of video games starring some of the world s best-known characters among them Mario, Luigi, Zelda, Donkey Kong and, of course, all the Pokémon. This system offers the widest selection ofgames suitable for the entire family. The Switch OLED Model is the top version of Nintendo s bestselling game console, with a beautiful 7-inch OLED touchscreen for vibrant animations and graphics, plus improved battery life. You can connect it to a TV to play it in console mode, prop it up with a kickstand for use on any surface or keep everything in your hands for gaming on-the-go.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Fun Way To Document Adventures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An Action Camera That Shoots 360-Degree Video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Insta360 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&lt;button&gt;$405 At Amazon &lt;/button&gt;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Insta360 X3 shoots 72-megapixel still images and 4K video at up to 60fps. It also captures stunning 360-degree still images and 5.7K 360-degree video, for creating you-are-there vistas. You can hold the vertically designed X3 in one hand, or you can mount it on a selfie stick or tripod. It s waterproof, temperature resistant and durable. Whether you re shooting from a first- or third-person perspective, the X3 is easy to operate and versatile.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Gift Of Home Security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Versatile Video Doorbell From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Google Nest Video Doorbell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&lt;button&gt;$150 At Best Buy&lt;/button&gt;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 for a household that wants to enhance security and monitor who approaches their doorway, the Google Nest Video Doorbell is a low-cost, versatile option. It works with the Google Home app and is compatible with Google Assistant and Alexa. Named as one of our favoritevideo doorbells, its camera offers a 145-degree field of view with a 6x digital zoom. It displays and records video at 960 x 1,280 resolution and has built-in night vision. Two-way audio allows the user to speak with anyone who approaches their door from their smartphone, table or Google Home hub.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For Remote Workers And Photographers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Take This Durable, Portable SSD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SanDisk Extreme PRO Portable SSD 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&lt;button&gt;$120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SanDisk Extreme Pro Portable SSD V2 is not only portable, but it s also waterproof and extremely durable. It s ideal for reliable data storage and creating backups on the go, regardless of where you are. This drive has a speedy 2,000MB per second read/write speed over the supplied USB Type-C cable. Choose from 1TB, 2TB and 3TB capacities.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Perfect Gift For Coffee Or Tea Drinkers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Keeps Coffee At The Perfect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Ember Temperature Controlled Smart Mug²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&lt;button&gt;$104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their go-to hot beverage coffee, tea, hot cocoa or otherwise this 14-ounce smart mug from Ember keeps drinks at a consistent temperature. (Choose between 120 and 145 degrees.) The internal battery lasts for up to 80 minutes, but the included charging coaster keeps the mug operational all day. Control it using an iPhone or Android mobile app. It also comes in multiple colors so you can choose your loved one s favorite shade.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Ideal Addition To Any Smart Home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Stream Your Music From This Smart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Amazon Echo Studio Smart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&lt;button&gt;$160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sets the Amazon Echo Studiosmart speakerapart from other Echo smart speakers? This one fills a room with high-quality, 360-degree streaming audio and makes it sound amazing. Of course, with the Alexa digital assistant built-in, this smart speaker also responds to voice commands and answers questions. Plus, it can control other smart equipment within a home. Its conical shape houses five speakers which together create traditional stereo sound and Dolby Atmos spatial audio (which presents a wider sound stage). It s also compatible with a variety of streaming audio services from Amazon Prime Music, Audible and Spotify, to Tidal, Pandora and Apple Music so it s great for listening to music, audiobooks and podcasts.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Tablet For Everyday 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Latest Apple iPad Gets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Apple iPad (10th 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10th-generation Apple iPad features a beautiful 10.9-inch touchscreen with up to 500 nits brightness. While it s not Apple s top-of-the-line iPad, this is a great  starter  tablet for adults or students, with 64GB of storage onboard (256GB is an extra-cost option). The tablet has Apple s A14 Bionic chip inside, a step up from the previous generation, but it s not as powerful as the pricier iPad Air or iPad Pro. The rear camera gets an upgrade, while the front camera gets a new location for improved video calls.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Perfect Gift For Mobile Gamers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Play PlayStation Games On-The-Go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Backbone One Mobile Gaming Controller For iPhone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&lt;button&gt;$100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handy little device lets iPhone gamers experience control over their favorite mobile games as if they re playing a PlayStation, complete with the enhanced control of analogue triggers, tactile buttons and clickable thumbsticks. It also allows them to play any games offered by the PS Remote Play, Xbox Game Pass, Steam or Apple Arcade online gaming services (plus other online gaming networks too). The Backbone One Mobile Gaming Controller for iPhone supports any iPhone, including the latest iPhone 14 Pro and iPhone 14 Pro Max models. This device s design is similar to the popular PlayStation DualSense controller. While we ve highlighted the Backbone for iPhone, you can also get it forAndroid devices, making it a great gift for mobile gamers.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 For A Spin With This Crowd-Pleasing Gift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Bluetooth Suitcase Record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Victrola Journey+ Bluetooth Suitcase Record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&lt;button&gt;$64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Victrola Journey+ brings together classic audiophiles and those on the cutting edge of tech. It can play physical records or you can use it as a Bluetooth speaker. Plus, like any good record player, it looks cool even when it s not turning out the tunes, making it a welcome addition to any room s decor.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Perfect For Anyone Who s Not Tech Savvy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Low-Cost Tablet From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Amazon Fire HD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&lt;button&gt;$60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anyone who wants an affordable and versatile tablet, the Amazon Fire HD 8 fits the bill and is a good choice if you use Amazon s digital media services. It has pre-installed apps to handle a wide range of tasks: from listening to music and streaming video, to shopping and managing email. This basic model comes with 32GB of internal storage, and can expand to up to 1TB using an optional memory card. The 8-inch display offers 1,280 x 800 pixels, and the tablet itself supports wired or wireless charging and has up to a 12-hour battery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People Who Often Forget To Charge Their Phone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Recharge Your Smartphone On The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Scosche GoBat Qi Wireless Charging Power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&lt;button&gt;$38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don t always have time to charge their smartphone via an electrical outlet, this portable power bank from Scosche comes to the rescue. This model is MagSafe compatible for use with iPhone 12, iPhone 13 and iPhone 14 models. It also works with any Qi wireless charging device, and if they re an Android user, it uses a USB Type-C port for charging. Inside sits a 5,000 mAh lithium-polymer battery.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Tune Out The Noise Around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Premium Earbuds With The Best Noise Cancelation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Bose QuietComfort Ultra Earbuds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&lt;button&gt;$249 At Bose&lt;/button&gt;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want the absolute best way to block out outside noises while listening to music, the Bose QuietComfort Ultra earbuds are the some of thebest wireless earbudson the market right now. They can last up to four hours with ANC on, and while that may seem like a short duration, our review cements just how well they block out noise. Plus, with rich, deep audio, you are getting some of the best audio on the market to boot. Check out our reviewhere.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Gift That Does Much More Than Tell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New Garmin Smartwatch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Garmin Bounce Smartwatch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Garmin&lt;/button&gt;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Tech-savvy kids between the ages of 8 and 12 will love this easy-to-use yet powerful smartwatch. It requires a $10 per month cellular service plan to allow for phone-free texts, voice messages, safety and tracking features. Instead of allowing a child to make calls, it offers voice and text messaging between a child and up to 20 pre-approved people. And while a parent can check the location of their child anytime, it also allows a child to quickly call for help. The Do Not Disturb feature prevents the wearer from using most watch features during school or at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Perfect Gift For Someone s Nightstand Or Dresser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Elegant Wireless Charging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Courant Catch:3 Classics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&lt;button&gt;$140 At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in eight colors, the Courant Catch:3 offers an elegant way to wirelessly charge a Qi-certified mobile device, such as a smartphone. Made from premium Italian leather, this charger looks great on a desk or nightstand. It also helps eliminate cable clutter. On the left is a wireless charging pad and on the right is a shallow catchall tray for placing your wallet, keys and other small items.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Stocking Stuffer For iPhone Users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Genuine Leather Wallet Case For iPhone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Mujjo Full Leather Wallet Case for iPhone 14 Plus and 15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Mujjo offers a full line of beautiful leather cases for most iPhone models. This one for the iPhone 14 Plus and 15 Plus offers a slim profile that wraps around the back and sides of the phone for protection, while making the phone itself look stunning. With a slim, simple and sophisticated design, it s available in black, blue or tan. One cool feature is the raised lip on the back that surrounds and protects the cameras, without blocking the lenses or flash. If you aren t sold on this option and want to check out other options for iPhone 15, we also rounded up thebest iPhone 15 casesfor your loved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Most Popular Gift That All Gamers Want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Gaming Console On Every Gamer s Wishlist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Sony PlayStation 5 Console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GameStop&lt;/button&gt;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most popular gaming console the one that every gamer wants is the Sony PlayStation 5. The problem is, due to continued high demand and limited supply, finding a PS5 in stock and being sold at its suggested retail price is a huge challenge this holiday season. Some retailers, like Best Buy and Target, continue to restock inventory, so with persistence and good timing, you may get lucky enough to purchase the console without having to pay a hefty premium. The PS5 is the most advanced PlayStation console yet. While it runs all PS4 games, the PS5 optimized games typically offer superior graphics, better sound and a more immersive element that other console-based systems can't achieve. We also offer our picks for thebest PS5 gamescurrently available as well as recommendations for aPS5 headset.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Spy Cam For Dog Parents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Check In On Your Dog While You re Away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Furbo 360 Dog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&lt;button&gt;$147 At Furbo&lt;/button&gt;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pet parent, whether you re running an errand across town or spending the day working at the office, you probably feel a bit guilty anytime you need to leave your pooch home alone. And that s why Furbo exists. The Furbo 360 Dog Camera lets you spy on, talk to and feed your dog treats from afar using your smartphone. This hourglass-shaped camera lets doting pet owners monitor their pets while they re away. Thanks to its motion sensor and motorized camera, Furbo 360 can automatically track your dog s movement around a room, keeping Fido in frame as you watch on your phone from just about anywhere.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Everyone Wants A Clutter-Free Desk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Maintain An Organized And Elegant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Moft Smart Desk 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Moft&lt;/button&gt;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s someone on your gift list that has lots of gadgets along with a cluttered desk, the Moft Smart Desk Mat is the perfect gift. Made from premium vegan leather, fiberglass and metal sheets, this desk mat is configurable with extra attachable MagSafe wireless charging pads for a smartwatch and other gadgets sold separately. The desk mat s angle adjusts to 25, 45 or 60 degrees, so you can use it with a laptop computer or tablet or a book while reading. The Moft SmartDesk Mat works as a lap desk, too, and comes in a variety of colors.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Folding Smartphone That Easily Fits In A Pocket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People Are Flipping For This Smartphone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Samsung Galaxy Z Flip5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&lt;button&gt;$999 At Samsung&lt;/button&gt;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let the high suggested retail price of this popular folding smartphone fool you. With an eligible trade-in and with other discounts offered by Samsung as well as discounts at Amazon and Best Buy, you can get a great deal on this smartphone and wow your loved one. This waterproof phone has three versatile cameras, a fast processor and all-day battery life. The coolest thing, though, is its conversation-starting folding touchscreen display.Read our reviewto see why it s one of the most exciting foldable smartphones on the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Kids Will Love This Stocking Stuffer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Digital Pet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Tamagotchi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 digital pet from the 1970s is back for a new generation of kids to experience. Tamagotchi is the ideal stocking stuffer for young people. The objective is to feed, play with, and care for a lovable digital pet for your keychain. There s even a simple higher or lower number game built in that kids can play with their pet. If there s a young</w:t>
      </w:r>
      <w:r>
        <w:rPr>
          <w:rFonts w:ascii="arial" w:eastAsia="arial" w:hAnsi="arial" w:cs="arial"/>
          <w:b/>
          <w:i w:val="0"/>
          <w:strike w:val="0"/>
          <w:noProof w:val="0"/>
          <w:color w:val="000000"/>
          <w:position w:val="0"/>
          <w:sz w:val="20"/>
          <w:u w:val="none"/>
          <w:vertAlign w:val="baseline"/>
        </w:rPr>
        <w:t>Star Wars</w:t>
      </w:r>
      <w:r>
        <w:rPr>
          <w:rFonts w:ascii="arial" w:eastAsia="arial" w:hAnsi="arial" w:cs="arial"/>
          <w:b w:val="0"/>
          <w:i w:val="0"/>
          <w:strike w:val="0"/>
          <w:noProof w:val="0"/>
          <w:color w:val="000000"/>
          <w:position w:val="0"/>
          <w:sz w:val="20"/>
          <w:u w:val="none"/>
          <w:vertAlign w:val="baseline"/>
        </w:rPr>
        <w:t>fan on your gift list, there s also anR2-D2-themed Tamagotchithat s sold separately.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Every Frequent Traveler Needs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Power Strip For Frequent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Anker Travel Power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biggest challenges frequent travelers face when staying at a hotel or enjoying a cruise vacation is a lack of available power outlets to charge all of their gadgets. The Anker Power Strip is easy to travel with and provides three traditional power outlets, two USB-A ports and one USB-C port in a single, 2.2-inch, cube-shaped hub that has a five-foot power cord attached. Using just one outlet, someone can charge their computer, smartphone, tablet, wireless earbuds, camera and other gear at the same time. It s the perfect stocking stuffer for anyone who s constantly on the move.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Teach Young Kids About Digital Photography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Child s First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Seckton Kids Selfie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no better way to introduce kids, between the ages of three and nine, to the fun and creative aspects of digital photography than to provide them with a working digital camera designed just for them. This is an 8MP camera that can shoot still images or 1080p video that gets stored internally on an included 32GB microSD memory card. The battery powered camera offers large buttons and an easy to hold design that s durable. There s also a built in time lapse and separate timer feature. Young photographers can easily add any of 28 digital frames and six color filters to their images using the camera. The rear display makes operating the camera super easy.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Wonderful Gift For Notetakers And Readers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Amazon E-Reader You Can Write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Kindle 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&lt;button&gt;Buy From Amazon&lt;/button&gt;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someone who enjoys reading and making hand-written notes, the brand-new Kindle Scribe serves as a full-featured Kindle e-reader that also plays audiobooks and a digital notepad in one. It features a roomy, 10.2-inch Paperwhite display which is glare-free in any lighting situation. The Scribe comes with a pen-shaped stylus that allows you to handwrite, draw or annotate directly on the screen (although writing on books and other content is limited to using a digital pop-up note). While you can take notes within e-books as you re reading, you can use Scribe as a virtual notepad. It comes with a variety of page templates, including lined paper, grid paper and checklists. Battery life is up to 12 weeks, and the stylus doesn t require charging.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Give The Gift Of Great Audio While On A Plane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Lasts Over 20 Hours On a Single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AirFly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&lt;button&gt;$35 At Twelve South&lt;/button&gt;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re a frequent traveler, the AirFly SE is a handy gadget. Instead of using earbuds provided by the airlines, turn the AirFly SE on, plug it into the headphone jack and stream your airline movies straight to your own headphones. You can use your own earbuds to get your movie s audio, and it s not limited to just an airplane. Anything that uses a headphone jack is compatible with this device, so you can use it on your gym equipment and more. The AirFly here can connect to one set of earbuds. If your loved one likes to watch movies with friends and family on the plane, then you can opt for theAirFly Duo, which can connect to two sets of earbuds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 editor Rebecca Isaacs says this is one of her favorite travel devices.  As someone who loves to use noise canceling while in flight, the AirFly SE allows me to use myBose QuietComfort Ultra headphonesto listen to my music and watch in-flight movies. If I forget to charge it, I appreciate that it lasts up to 20 hours before needing recharging, so I can use it on multiple flights.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Affordable Tech Gift: Apple AirTag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Splurge Tech Gift: Samsung The Frame 65-Inch QLED 4K UHD Smart TV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Tablet Gift: Kindle Paperwhite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Headphones Gift: Apple AirPods Pro (2nd Gen)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Tech Gift For Kids: Toniebox Audio Player Starter Set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Smartwatch Gift: Garmin Vívoactive 5 GPS Smartwatch</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Speaker Gift: Marshall Tufton Portable Speaker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Best Tech Gifts, According To Cameo Cofounder Devon Townsend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C-DMR1-DXVP-5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Tech Gifts, According To Cameo Cofounder Devon Townsend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6HC-DMR1-DXVP-517V-00000-00">
    <vt:lpwstr>Doc::/shared/document|contextualFeaturePermID::1516831</vt:lpwstr>
  </property>
  <property fmtid="{D5CDD505-2E9C-101B-9397-08002B2CF9AE}" pid="5" name="UserPermID">
    <vt:lpwstr>urn:user:PA186192196</vt:lpwstr>
  </property>
</Properties>
</file>