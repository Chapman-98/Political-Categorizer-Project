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Top Podcasts 2023: Joe Rogan Tops Crime Junkie And The Daily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Forbes.com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July 3, 2023 Monday</w:t>
      </w:r>
    </w:p>
    <w:p>
      <w:pPr>
        <w:keepNext w:val="0"/>
        <w:spacing w:after="0" w:line="240" w:lineRule="atLeast"/>
        <w:ind w:right="0"/>
        <w:jc w:val="both"/>
      </w:pPr>
      <w:bookmarkStart w:id="0" w:name="Bookmark_7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Forbes LLC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545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Brian Bushard, Forbes Staff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Highlight: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The Joe Rogan Experience kept its title as top podcast on Spotify, despite controversy around the show and several artists leaving the platform last year.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Topline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Joe Rogan s controversial but highly rated podcast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Joe Rogan Experience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continued its reign at the top of Spotify s podcast charts in 2023, while a group of comedy,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true crime podcasts rounded out the top podcasts on both Apple Music and Spotify.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&lt;figure&gt;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&lt;figcaption&gt;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Comedian and UFC commentator Joe Rogan's The Joe Rogan Experience was the most listened-to podcast in 2023 so far.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&lt;/figcaption&gt;&lt;/figure&gt;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Key Facts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Joe Rogan Experience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which has an exclusive deal with Spotify, sat comfortably on top of Spotify s U.S.podcast chartsas of the end of June, and had the biggest weekly audience in the U.S. so far this year, according toEdison Research the show, which has a loyal fanbase, is widely estimated to bring in11 million listenersper episode.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Rogan s podcast thetop podcastworldwide on Spotify each of the last three years nearly doubled the second-place podcast, true crime series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Crime Junkie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which has an estimated 5.9 million listeners per episode, according to Rephonic.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Coming in behind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Crime Junkie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was the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New York Times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daily news show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Daily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with an estimated 1.9 million listeners per episode, according to Rephonic, and NPR s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This American Life.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Those shows were followed by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Morbid: A True Crime Podcast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and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Stuff You Should Know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with Josh Clark and Chuck Bryant(at anestimated1.2 million listeners per episode), and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Call Her Daddy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a comedy show hosted by Alex Cooper, according to Edison.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SmartLess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a comedy show hosted by Will Arnett, Jason Bateman, Sean Hayes, came in at No. 10 on Edison s list through March (1 million listeners), but was third on Spotify s top podcasts chart to end the month of June and No. 2 on Apple Music, ahead of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Crime Junkie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and behind recently released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Scamanda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about a woman who faked a cancer diagnosis to trick her friends and family into giving her more than $100,000.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Top 5 Podcasts By Weekly Audience, According To Edison Research</w:t>
      </w:r>
    </w:p>
    <w:p>
      <w:pPr>
        <w:keepNext w:val="0"/>
        <w:numPr>
          <w:numId w:val="1"/>
        </w:numPr>
        <w:spacing w:before="120" w:after="0" w:line="260" w:lineRule="atLeast"/>
        <w:ind w:right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.The Joe Rogan Experience (Spotify)</w:t>
      </w:r>
    </w:p>
    <w:p>
      <w:pPr>
        <w:keepNext w:val="0"/>
        <w:numPr>
          <w:numId w:val="2"/>
        </w:numPr>
        <w:spacing w:before="120" w:after="0" w:line="260" w:lineRule="atLeast"/>
        <w:ind w:right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Crime Junkie (Audiochuck)</w:t>
      </w:r>
    </w:p>
    <w:p>
      <w:pPr>
        <w:keepNext w:val="0"/>
        <w:numPr>
          <w:numId w:val="3"/>
        </w:numPr>
        <w:spacing w:before="120" w:after="0" w:line="260" w:lineRule="atLeast"/>
        <w:ind w:right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Daily (The New York Times)</w:t>
      </w:r>
    </w:p>
    <w:p>
      <w:pPr>
        <w:keepNext w:val="0"/>
        <w:numPr>
          <w:numId w:val="4"/>
        </w:numPr>
        <w:spacing w:before="120" w:after="0" w:line="260" w:lineRule="atLeast"/>
        <w:ind w:right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This American Life (Serial Productions)</w:t>
      </w:r>
    </w:p>
    <w:p>
      <w:pPr>
        <w:keepNext w:val="0"/>
        <w:numPr>
          <w:numId w:val="5"/>
        </w:numPr>
        <w:spacing w:before="120" w:after="0" w:line="260" w:lineRule="atLeast"/>
        <w:ind w:right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Morbid: A True Crime Podcast (Wondery)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Surprising Fact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After brieflyunseating for Spotify s top podcast after its first episode last August, Meghan Markle s long-form sit-down style podcast,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Archetypes,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came to an end last month, after Spotify endedits deal with Markle, who described the podcast as a series that aims to  dissect, explore and subvert the labels that try to hold women back.  Markle and Prince Harry s three-year deal with Spotify, which they signed in December 2020, was estimated to be worth $18 million.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Big Number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$100 million. That s the estimated value of Rogan s exclusive multi-year contract with Spotify, which he signed in 2020, though sources familiar with the matter told thehis contract could be as high as $200 million.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Further Reading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Meghan Markle s  Archetypes  Podcast Unseats Joe Rogan For Top Spot On Spotify(Forbes)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Neil Young Demands Spotify Pull His Music Over Joe Rogan Covid Vaccine  Fake Information (Forbes)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The Joe Rogan Experience  Was Spotify s Top Podcast Despite Protests About Him Being On The Platform(Forbes)</w:t>
      </w:r>
    </w:p>
    <w:p>
      <w:pPr>
        <w:keepNext w:val="0"/>
        <w:numPr>
          <w:numId w:val="6"/>
        </w:numPr>
        <w:spacing w:before="120" w:after="0" w:line="260" w:lineRule="atLeast"/>
        <w:ind w:right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.The Joe Rogan Experience (Spotify)</w:t>
      </w:r>
    </w:p>
    <w:p>
      <w:pPr>
        <w:keepNext w:val="0"/>
        <w:numPr>
          <w:numId w:val="7"/>
        </w:numPr>
        <w:spacing w:before="120" w:after="0" w:line="260" w:lineRule="atLeast"/>
        <w:ind w:right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Crime Junkie (Audiochuck)</w:t>
      </w:r>
    </w:p>
    <w:p>
      <w:pPr>
        <w:keepNext w:val="0"/>
        <w:numPr>
          <w:numId w:val="8"/>
        </w:numPr>
        <w:spacing w:before="120" w:after="0" w:line="260" w:lineRule="atLeast"/>
        <w:ind w:right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Daily (The New York Times)</w:t>
      </w:r>
    </w:p>
    <w:p>
      <w:pPr>
        <w:keepNext w:val="0"/>
        <w:numPr>
          <w:numId w:val="9"/>
        </w:numPr>
        <w:spacing w:before="120" w:after="0" w:line="260" w:lineRule="atLeast"/>
        <w:ind w:right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This American Life (Serial Productions)</w:t>
      </w:r>
    </w:p>
    <w:p>
      <w:pPr>
        <w:keepNext w:val="0"/>
        <w:numPr>
          <w:numId w:val="10"/>
        </w:numPr>
        <w:spacing w:before="120" w:after="0" w:line="260" w:lineRule="atLeast"/>
        <w:ind w:right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Morbid: A True Crime Podcast (Wondery)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September 13,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Top Podcasts 2023: Joe Rogan Tops Crime Junkie And The Daily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eastAsia="arial" w:hAnsi="arial" w:cs="arial"/>
      <w:sz w:val="20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8M7-CDJ1-JBCM-F3V7-00000-00&amp;context=1516831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 Podcasts 2023: Joe Rogan Tops Crime Junkie And The Daily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224920312</vt:lpwstr>
  </property>
  <property fmtid="{D5CDD505-2E9C-101B-9397-08002B2CF9AE}" pid="3" name="LADocCount">
    <vt:lpwstr>1</vt:lpwstr>
  </property>
  <property fmtid="{D5CDD505-2E9C-101B-9397-08002B2CF9AE}" pid="4" name="LADocumentID:urn:contentItem:68M7-CDJ1-JBCM-F3V7-00000-00">
    <vt:lpwstr>Doc::/shared/document|contextualFeaturePermID::1516831</vt:lpwstr>
  </property>
  <property fmtid="{D5CDD505-2E9C-101B-9397-08002B2CF9AE}" pid="5" name="UserPermID">
    <vt:lpwstr>urn:user:PA186192196</vt:lpwstr>
  </property>
</Properties>
</file>