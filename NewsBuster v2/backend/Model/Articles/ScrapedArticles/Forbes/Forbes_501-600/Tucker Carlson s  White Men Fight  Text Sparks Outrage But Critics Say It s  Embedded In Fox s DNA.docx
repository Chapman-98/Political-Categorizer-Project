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Tucker Carlson s  White Men Fight  Text Sparks Outrage But Critics Say It s  Embedded In Fox s DNA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2023 Wednesday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Carlson s text message saying an attack by Trump supporters was  not how white men fight  reportedly  alarmed  Fox News  board, the New York Times reports.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was fired from Fox News in part because a text message about how  white men fight  prompted an investigation into his conduct,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reportedTuesday, a revelation that sparked accusations of racism and conspiracies about Fox News and a lack of surprise from the conservative anchor s critics and defenders.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host of Fox News' "Tucker Carlson Tonight," on March 2, 2017,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2020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text message sent to a producer on January 7, 2021 after the attack on the Capitol building Carlson said he had watched a video in which a group of Trump supporters attacked an  Antifa kid,  calling the incident  dishonorable  and  not how white people fight,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said in the text which was uncovered as part of a defamation suit fromDominion Voting Systems he  found himself rooting  for the Trump supporters and  hoping they d hit him harder, kill him,  a thought that set off an  alarm bell  in his head and made him realize,  I shouldn t gloat over his suffering.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set off a panic  at Fox and  contributed to a chain of events  that ultimately led to Carlson being fired on April 24,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reports, noting the Fox Corp. board told Fox executives the day after discovering the text message that it was hiring an outside law firm to investigate Carlson s conduct.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s tweet has drawn widespread criticism, as well as a sense of unsurprise from his critics, who suggested Carlson s text was in line with his program and history of racially insensitive remarks.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 Stephen King called the message  despicable  in a tweet.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Former Trump White House advisor Alyssa Farah Griffin said the text shows he  wasn t playing a character on TV,  saying the message  starts w/blatant racism, turns to him being gleeful over violence, then descends into him questioning his humanity or lack thereof for cheering someone s assault because they don t share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text s racism is  embedded in Fox s DNA,  journalist John Harwood tweeted, sharing a Fox News clip from Tuesday in which host Jesse Watters said he could  tell  a family he saw who was  digging through the trash  was an  illegal immigration family.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s not news is the fact that Tucker Carlson is a white nationalist,  Anti-Defamation League CEO Jonathan Greenblatt tweeted, adding,  What is news is the fact that this somehow is surprising to anyone.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Fox execs apparently alarmed by the naked White supremacism... though if you've ever watched his show, would not be a surprise,  CNN anchor Abby Phillip, a sentiment shared by other journalists from outlets including Politico, HuffPost and NBC News.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have painted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 as a part of a coordinated effort by Fox News to tarnish the ex-anchor s reputation though it's not clear how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got Carlson's text, or whether it was part of a deliberate leak by Fox.</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Fox  leaking  to the Times  isn't just an attack on Tucker, it's an attack on all of his fans and conservatives everywhere!  Donald Trump, Jr., tweeted.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Journalist Glenn Greenwald a frequent guest on Carlson s show said the report was  obviously a decision by Fox to wage a massive war on Tucker Carlson's character,  a decision that he called  extremely odd for many reasons,  including because Carlson  hasn't uttered a negative word about them.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Influencer Tristan Tate, brother of Andrew Tate, said on Twitter the reports about Carlson  have me confused  because they  make him seem human and relatable,  adding,  This attempt to defame him couldn t have been pulled off worse  and saying it looks like  a genius PR stunt by his team.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Carlson was suddenlyfiredlast week from Fox News with reportedly no notice, a shocking blow to the network s top anchor that came days after Fox agreed to pay $787.5 million to settle Dominion s defamation case against it. The  white men fight  message was not released publicly in court documents, but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reports the Fox board was worried it could become public at the case s trial which was ultimately averted with the last-minutesettlement. His ouster has been blamed on a variety offactors, including othertextsuncovered in the Dominion lawsuit and Fox producer Abby Grossberg slawsuitsagainst the network, which allege Carlson s show is  a work environment that subjugates women based on vile sexist stereotypes, typecasts religious minorities and belittles their traditions, and demonstrates little to no regard for those suffering from mental illness.  In addition to the text published by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Tuesday, redacted text messages in the Dominion case also reportedlyincludehim calling a Fox executive a  c t,  andpublicly released textsin the lawsuit show him repeatedly complaining about Fox higher-ups and the networks  news division. Fox has already taken a hit from Carlson s departure: The news of his firing sent Fox s stock pricereeling, andratingsfor Carlson s former time slot have slumped since he left, suggesting viewers aren t tuning in without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Carlson released avideoa few days after his firing, which did not respond directly to his departure but said political parties  actively collude to shut down  conversations about important topics in the media and people in charge are  afraid  and  resorting to force  to protect the current media  orthodoxies.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s  Not How White Men Fight  Text Led To Firing,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What Tucker Carlson Said In Lawsuits That Reportedly Led To His Firing(Forbes)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Fox Axe Tucker Carlson? These Are The Most Likely Reasons(Forbes)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Tuckered Out? Fox News  Prime-Time Ratings Slump In Days Following Tucker Carlson s Firing(Forbes)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 Stephen King called the message  despicable  in a tweet.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Former Trump White House advisor Alyssa Farah Griffin said the text shows he  wasn t playing a character on TV,  saying the message  starts w/blatant racism, turns to him being gleeful over violence, then descends into him questioning his humanity or lack thereof for cheering someone s assault because they don t share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text s racism is  embedded in Fox s DNA,  journalist John Harwood tweeted, sharing a Fox News clip from Tuesday in which host Jesse Watters said he could  tell  a family he saw who was  digging through the trash  was an  illegal immigration family.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s not news is the fact that Tucker Carlson is a white nationalist,  Anti-Defamation League CEO Jonathan Greenblatt tweeted, adding,  What is news is the fact that this somehow is surprising to anyone.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Fox execs apparently alarmed by the naked White supremacism... though if you've ever watched his show, would not be a surprise,  CNN anchor Abby Phillip, a sentiment shared by other journalists from outlets including Politico, HuffPost and NBC News.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Fox  leaking  to the Times  isn't just an attack on Tucker, it's an attack on all of his fans and conservatives everywhere!  Donald Trump, Jr., tweeted.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Journalist Glenn Greenwald a frequent guest on Carlson s show said the report was  obviously a decision by Fox to wage a massive war on Tucker Carlson's character,  a decision that he called  extremely odd for many reasons,  including because Carlson  hasn't uttered a negative word about them.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Influencer Tristan Tate, brother of Andrew Tate, said on Twitter the reports about Carlson  have me confused  because they  make him seem human and relatable,  adding,  This attempt to defame him couldn t have been pulled off worse  and saying it looks like  a genius PR stunt by his team.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Tucker Carlson s  White Men Fight  Text Sparks Outrage But Critics Say It s  Embedded In Fox s DNA</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57-5441-DXVP-51N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Tucker Carlson s  White Men Fight  Text Sparks Outrage But Critics Say It s  Embedded In Fox s DNA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57-5441-DXVP-51N7-00000-00">
    <vt:lpwstr>Doc::/shared/document|contextualFeaturePermID::1516831</vt:lpwstr>
  </property>
  <property fmtid="{D5CDD505-2E9C-101B-9397-08002B2CF9AE}" pid="5" name="UserPermID">
    <vt:lpwstr>urn:user:PA186192196</vt:lpwstr>
  </property>
</Properties>
</file>