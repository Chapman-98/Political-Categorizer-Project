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Know About This Year s Met Gala: The Theme, The Co-Chairs And Who s Attending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2023 Monday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Washburn,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gala will honor designer Karl Lagerfeld on May 1.</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 Gala has grown from a simple fundraiser to one of the most exclusive and expensive red-carpet events of the year built around a theme this year it will honor the late designer Karl Lagerfeld and host celebrities including Paris Hilton, Priyanka Chopra and Dua Lipa that informs an exhibit at the Metropolitan Museum.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Wintour at the The 2022 Met Gala celebrating "In America: An Anthology of Fashion". (Photo by Dimitrios Kambouris/Getty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themed gala, which occurs on the first Monday of every May, raisesmillions of dollarsfor the Metropolitan Museum of Art s Costume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gala s theme this year, it s  Karl Lagerfeld: A Line of Beauty  is inspired by the Costume s Institute's major exhibition for the year, which is unveiled at the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Vogue </w:t>
      </w:r>
      <w:r>
        <w:rPr>
          <w:rFonts w:ascii="arial" w:eastAsia="arial" w:hAnsi="arial" w:cs="arial"/>
          <w:b w:val="0"/>
          <w:i w:val="0"/>
          <w:strike w:val="0"/>
          <w:noProof w:val="0"/>
          <w:color w:val="000000"/>
          <w:position w:val="0"/>
          <w:sz w:val="20"/>
          <w:u w:val="none"/>
          <w:vertAlign w:val="baseline"/>
        </w:rPr>
        <w:t>editor-in-chief Anna Wintour, who s been running the event since 1995, is joined by co-chairs actress Penélope Cruz (a fifth-year Chanel ambassador), pop star Dua Lipa and writer-actress Michaela Coel (both of whom appeared on</w:t>
      </w:r>
      <w:r>
        <w:rPr>
          <w:rFonts w:ascii="arial" w:eastAsia="arial" w:hAnsi="arial" w:cs="arial"/>
          <w:b/>
          <w:i w:val="0"/>
          <w:strike w:val="0"/>
          <w:noProof w:val="0"/>
          <w:color w:val="000000"/>
          <w:position w:val="0"/>
          <w:sz w:val="20"/>
          <w:u w:val="none"/>
          <w:vertAlign w:val="baseline"/>
        </w:rPr>
        <w:t>Vogue</w:t>
      </w:r>
      <w:r>
        <w:rPr>
          <w:rFonts w:ascii="arial" w:eastAsia="arial" w:hAnsi="arial" w:cs="arial"/>
          <w:b w:val="0"/>
          <w:i w:val="0"/>
          <w:strike w:val="0"/>
          <w:noProof w:val="0"/>
          <w:color w:val="000000"/>
          <w:position w:val="0"/>
          <w:sz w:val="20"/>
          <w:u w:val="none"/>
          <w:vertAlign w:val="baseline"/>
        </w:rPr>
        <w:t>covers in 2022) along with tennis great Roger Federer (reportedlya close friend of Wintour).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When Is The Met Gala? How Much Are Tickets? And Where To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is Monday, May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400 or so invited guests must purchase a ticket for $50,000 tables cost at least $300,000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gala will be livestreamed from 6:00 p.m. EST by</w:t>
      </w:r>
      <w:r>
        <w:rPr>
          <w:rFonts w:ascii="arial" w:eastAsia="arial" w:hAnsi="arial" w:cs="arial"/>
          <w:b/>
          <w:i w:val="0"/>
          <w:strike w:val="0"/>
          <w:noProof w:val="0"/>
          <w:color w:val="000000"/>
          <w:position w:val="0"/>
          <w:sz w:val="20"/>
          <w:u w:val="none"/>
          <w:vertAlign w:val="baseline"/>
        </w:rPr>
        <w:t xml:space="preserve">Vogue. </w:t>
      </w:r>
      <w:r>
        <w:rPr>
          <w:rFonts w:ascii="arial" w:eastAsia="arial" w:hAnsi="arial" w:cs="arial"/>
          <w:b w:val="0"/>
          <w:i w:val="0"/>
          <w:strike w:val="0"/>
          <w:noProof w:val="0"/>
          <w:color w:val="000000"/>
          <w:position w:val="0"/>
          <w:sz w:val="20"/>
          <w:u w:val="none"/>
          <w:vertAlign w:val="baseline"/>
        </w:rPr>
        <w:t>Tune inhereor watch on theirInstagram,Twitter,FacebookandYouTubepages.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Which Celebrities Are Attending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Co-chairs Penélope Cruz, Dua Lipa, Michaela Coel and Roger Federer, as well as Vogue editor-in-chief Anna Wintour, will attend.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Singer Rita Ora confirmed on Instagram she will attend.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Actress Elle Fanning told Variety she will attend and is excited about her look, which she says adheres to the theme.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Paris Hilton will reportedly make her first-ever Met Gala appearance this year.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Actress Florence Pugh will attend her first Met Gala as the date of Pierpaolo Piccioli, the creative director of Valentino.</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Singer Janelle Monáe will attend, telling People her look will be an  experience.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Actress Amanda Seyfried confirmed on her Instagram story one day prior to the event she would attend.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Actress Priyanka Chopra will reportedly attend, telling a Variety reporter her look will be on theme with a  special element.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Isn t Attending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Actor Jonathan Majors was set to attend this year s Met Gala, but fashion house Valentino and Majors  mutually agreed  he would no longer take part in the event after he was charged with domestic violence and multiple alleged victims of abuse came forward.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Actress Blake Lively, known for her many appearances at the Met Gala, confirmed last week she would not be attending this year s iteration.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Met Costume Institute And The History Of The Met Gala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 Gala started in 1948 as theCostume Institute Benefit, a so-called  midnight supper  led by publicist and fashion promoterEleanor Lambert, who also invented New York Fashion Week. The event expanded into one of the most exclusive events of the year under the leadership of two</w:t>
      </w:r>
      <w:r>
        <w:rPr>
          <w:rFonts w:ascii="arial" w:eastAsia="arial" w:hAnsi="arial" w:cs="arial"/>
          <w:b/>
          <w:i w:val="0"/>
          <w:strike w:val="0"/>
          <w:noProof w:val="0"/>
          <w:color w:val="000000"/>
          <w:position w:val="0"/>
          <w:sz w:val="20"/>
          <w:u w:val="none"/>
          <w:vertAlign w:val="baseline"/>
        </w:rPr>
        <w:t>Vogue</w:t>
      </w:r>
      <w:r>
        <w:rPr>
          <w:rFonts w:ascii="arial" w:eastAsia="arial" w:hAnsi="arial" w:cs="arial"/>
          <w:b w:val="0"/>
          <w:i w:val="0"/>
          <w:strike w:val="0"/>
          <w:noProof w:val="0"/>
          <w:color w:val="000000"/>
          <w:position w:val="0"/>
          <w:sz w:val="20"/>
          <w:u w:val="none"/>
          <w:vertAlign w:val="baseline"/>
        </w:rPr>
        <w:t xml:space="preserve">editors-in-chief Diana Vreeland from 1972 to 1989 and Anna Wintour, who took the role in 1995. Wintour is credited with turning the party into a who s who of fashion and entertainment and even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Costume Institute s exhibitions are housed in the Met sAnna Wintour Costume Center.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Year s Theme And How It Was Chosen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Costume Institute's yearly exhibit and corresponding gala theme is created by the institute s chief curator Andrew Bolton and researched for years before being approved. Bolton told Francethat he looks for topics that generate conversation and tries to switch between broad concepts and themes honoring specific people. Once Bolton and his team dream up a concept, the theme must be approved by the director and president of the Metropolitan Museum of Art Max Hollein and Daniel H. Weiss, respectively and Wintour, a process that can take up to a year. This year s theme honors designer Karl Lagerfeld, who spentfive decadesin the fashion industry, designing for brands like Chanel and Fendi before his death in 2019. Attendees have beeninstructedto dress  in honor of Karl,  which could mean anything from wearing brands he worked with including his eponymous label  Lagerfeld  to mimicking his iconic personal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Lagerfeld at the Chanel Haute Couture Fall/Winter 2011/2012 show at Paris fashion week. (Photo by Pascal Le Segretain/Getty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expect some celebrities to reference Lagerfeld s beloved Birman cat, Choupette, who isrumoredto have received a large inheritance from Lagerfeld upon his death. Some guests might come with stuffed (or real) cats, while others might wear fabrics in  Choupette blue,  a color inspired by the cat s eyes that Lagerfeld debuted during his time at Chanel.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Lagerfeld stands next to a sketch of Choupette. (Photo by Jens Kalaene/picture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Notable Met Gala Looks From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 Gala s past themes atwo-partlook at American fashion entitled  In America: An Anthology of Fashion  and  In America: A Lexicon of Fashion  in 2022 and 2021, respectively, an exploration of the dramatic in 2019 s  Camp: Notes on Fashion,  and 2018 s  Heavenly Bodies: Fashion and the Catholic Imagination,  to name a few have yielded hundreds of iconic looks. Here are some of the looks counted among</w:t>
      </w:r>
      <w:r>
        <w:rPr>
          <w:rFonts w:ascii="arial" w:eastAsia="arial" w:hAnsi="arial" w:cs="arial"/>
          <w:b/>
          <w:i w:val="0"/>
          <w:strike w:val="0"/>
          <w:noProof w:val="0"/>
          <w:color w:val="000000"/>
          <w:position w:val="0"/>
          <w:sz w:val="20"/>
          <w:u w:val="none"/>
          <w:vertAlign w:val="baseline"/>
        </w:rPr>
        <w:t xml:space="preserve">Vogue s </w:t>
      </w:r>
      <w:r>
        <w:rPr>
          <w:rFonts w:ascii="arial" w:eastAsia="arial" w:hAnsi="arial" w:cs="arial"/>
          <w:b w:val="0"/>
          <w:i w:val="0"/>
          <w:strike w:val="0"/>
          <w:noProof w:val="0"/>
          <w:color w:val="000000"/>
          <w:position w:val="0"/>
          <w:sz w:val="20"/>
          <w:u w:val="none"/>
          <w:vertAlign w:val="baseline"/>
        </w:rPr>
        <w:t>130most memorablestyles.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Jessica Parker wearing Alexander McQueen for the 2006 Met Gala theme "AngloMania: Tradition and Transgression in British Fashion". (Photo by Evan Agostini/Getty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Moss wearing Marc Jacobs for the 2009 Met Gala themed "The Model as Muse: Embodying Fashion". (Photo by Larry Busacca/Getty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Erykah Badu wearing Givenchy for "Charles James: Beyond Fashion" Met Gala in 2014. (Photo by Dimitrios Kambouris/Getty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Rihanna wearing Guo Pei in 2015 for the "China: Through The Looking Glass" theme. (Photo by Larry Busacca/Getty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Rihanna attends the "Heavenly Bodies: Fashion &amp; The Catholic Imagination" Met Gala in 2018 wearing Maison Margiela Artisanal. (Photo by Kevin Mazur/MG18/Getty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 B. attends the 2019 "Camp: Notes on Fashion" Met Gala wearing Thom Browne. (Photo by Taylor Hill/FilmMagic)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MAY 06: Billy Porter attends the 2019 "Camp: Notes on Fashion" Met Gala wearing The Blondes. (Photo by Dimitrios Kambouris/Getty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Lady Gaga wearing Brandon Maxwell (in back) at 2019 Met Gala themed "Camp: Notes on Fashion". (Photo by Jamie McCarthy/Getty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Kardashian at the 2022 Costume Institute Benefit themed "In America: An Anthology of Fashion wearing Marilyn Monroe's "Happy Birthday, Mr. President" dress. (Photo by Sean Zanni/Patrick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Impact Of Met Gala On Fashion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gala is an advertising hub for brands in all kinds of industries. Though celebrities often don elaborate and inaccessible outfits,marketers saythe gala can boost sales for fashion brands  off-the-rack collections, which are often the businesses  main money-makers. Conversely, appearing at the Met Gala can heighten the image of traditionally less-exclusive brands like H&amp;M. Fashion brands aren t the only ones to get boosts sponsors like Apple benefit from the event s publicity, too.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Met Gala: The Money Behind Fashion s Biggest Night(Forbes)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You Need to Know About the 2023 Met Gala(New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130 Best Met Gala Looks of All Time(Vogue)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Co-chairs Penélope Cruz, Dua Lipa, Michaela Coel and Roger Federer, as well as Vogue editor-in-chief Anna Wintour, will attend.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Singer Rita Ora confirmed on Instagram she will attend.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Actress Elle Fanning told Variety she will attend and is excited about her look, which she says adheres to the theme.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Paris Hilton will reportedly make her first-ever Met Gala appearance this year.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Actress Florence Pugh will attend her first Met Gala as the date of Pierpaolo Piccioli, the creative director of Valentino.</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Singer Janelle Monáe will attend, telling People her look will be an  experience.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Actress Amanda Seyfried confirmed on her Instagram story one day prior to the event she would attend.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Actress Priyanka Chopra will reportedly attend, telling a Variety reporter her look will be on theme with a  special element.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Actor Jonathan Majors was set to attend this year s Met Gala, but fashion house Valentino and Majors  mutually agreed  he would no longer take part in the event after he was charged with domestic violence and multiple alleged victims of abuse came forward.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Actress Blake Lively, known for her many appearances at the Met Gala, confirmed last week she would not be attending this year s iteration.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Know About This Year s Met Gala: The Theme, The Co-Chairs And Who s Attending</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15-PM71-DXVP-54F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Know About This Year s Met Gala: The Theme, The Co-Chairs And Who s Attending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815-PM71-DXVP-54FN-00000-00">
    <vt:lpwstr>Doc::/shared/document|contextualFeaturePermID::1516831</vt:lpwstr>
  </property>
  <property fmtid="{D5CDD505-2E9C-101B-9397-08002B2CF9AE}" pid="5" name="UserPermID">
    <vt:lpwstr>urn:user:PA186192196</vt:lpwstr>
  </property>
</Properties>
</file>