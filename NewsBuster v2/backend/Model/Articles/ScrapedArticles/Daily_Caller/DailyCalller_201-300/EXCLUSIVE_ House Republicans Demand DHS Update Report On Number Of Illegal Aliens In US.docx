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House Republicans Demand DHS Update Report On Number Of Illegal Aliens In 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08:30 PM EST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Republican Rep. Chip Roy and other House Republicans sent a letter Thursday to Department of Homeland Security (DHS) Secretary Alejandro Mayorkas calling for an updated report on the number of illegal aliens in the U.S. using data from January 2018 to the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Caller first obtained a copy of the letter, in which the lawmakers mention that the DHS Office of Immigration Statistics released a report entitled, “Estimates of the Unauthorized Immigrant Population Residing in the United States: January 2015-January 2018.” The lawmakers argue that the report is no longer up to date as it says “as of January 2018, 11.4 million illegal aliens resided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since January 2021, at least 4.7 million illegal aliens have been released into the U.S., they write in the letter, alleging that “at least 6.5 million illegal aliens have entered the” U.S. since President Joe Biden was sworn 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administration's claims to the contrary, it has removed, through immigration court removal proceedings, less than one percent of the millions of illegal aliens released into the interior between January 20, 2021, and September 30, 2023,” the House Republicans write in the letter. </w:t>
      </w:r>
      <w:hyperlink r:id="rId11" w:history="1">
        <w:r>
          <w:rPr>
            <w:rFonts w:ascii="arial" w:eastAsia="arial" w:hAnsi="arial" w:cs="arial"/>
            <w:b/>
            <w:i/>
            <w:strike w:val="0"/>
            <w:noProof w:val="0"/>
            <w:color w:val="0077CC"/>
            <w:position w:val="0"/>
            <w:sz w:val="20"/>
            <w:u w:val="single"/>
            <w:shd w:val="clear" w:color="auto" w:fill="FFFFFF"/>
            <w:vertAlign w:val="baseline"/>
          </w:rPr>
          <w:t>(RELATED: EXCLUSIVE: Sen. Roger Marshall Goes After Mayorkas, Slams Him For Border Crisis Ahead Of Impeachment Trial)</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THE LETTER HERE: </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(DAILY CALLER OBTAINED) - ...</w:t>
        </w:r>
      </w:hyperlink>
      <w:r>
        <w:rPr>
          <w:rFonts w:ascii="arial" w:eastAsia="arial" w:hAnsi="arial" w:cs="arial"/>
          <w:b w:val="0"/>
          <w:i w:val="0"/>
          <w:strike w:val="0"/>
          <w:noProof w:val="0"/>
          <w:color w:val="000000"/>
          <w:position w:val="0"/>
          <w:sz w:val="20"/>
          <w:u w:val="none"/>
          <w:vertAlign w:val="baseline"/>
        </w:rPr>
        <w:t xml:space="preserve"> by </w:t>
      </w:r>
      <w:hyperlink r:id="rId13" w:history="1">
        <w:r>
          <w:rPr>
            <w:rFonts w:ascii="arial" w:eastAsia="arial" w:hAnsi="arial" w:cs="arial"/>
            <w:b w:val="0"/>
            <w:i/>
            <w:strike w:val="0"/>
            <w:noProof w:val="0"/>
            <w:color w:val="0077CC"/>
            <w:position w:val="0"/>
            <w:sz w:val="20"/>
            <w:u w:val="single"/>
            <w:shd w:val="clear" w:color="auto" w:fill="FFFFFF"/>
            <w:vertAlign w:val="baseline"/>
          </w:rPr>
          <w:t>Henry Rodgers</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Here Is What The Lawmakers Are Demanding: </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updated estimate of the total illegal alien population residing in the U.S. since the last study was produced using data from January 2018 to the present. a) An explanation as to why previous DHS estimates, and any future estimate, of the illegal alien population residing in the U.S. differs from other publicly available estimates.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updated number of aliens who evaded capture at the southern, northern, and coastal borders, also known as “got aways,” including an estimate of unknown “got aways” since January 2021.</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aliens who have overstayed their visas.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aliens paroled and released into the country, both those encountered at a port of entry and between ports of entry.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illegal aliens who are: a) TPS beneficiaries. b) Aliens enrolled in DED. c) Deferred Action for Childhood Arrivals (DACA) recipients.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aliens who have been released into the interior of the U.S., including: a) Aliens released who received a Notice to Appear (NTA). b) Aliens released who received a Notice to Report (NTR).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illegal aliens removed from the United States.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aliens ordered to be removed from the U.S. by an immigration judge but who remain in the United States or the number of aliens in the United States with final orders of removal.</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aliens ordered removed in absentia because they failed to appear for their immigration court hearing.</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aliens currently considered fugitives by 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 was joined by 17 Republicans as cosigners including: Illinois Rep. Mary Miller, Virginia Rep. Bob Good, New York Rep. Nicole Malliotakis, Florida Rep. Daniel Webster, Georgia Rep. Rich McCormick, South Carolina Rep. Nancy Mace, Texas Rep. Keith Self, Texas Rep. Randy Weber, New York Rep. Anthony D'Esposito, South Carolina Rep. Ralph Norman, South Dakota Rep. Dusty Johnson, Texas Rep. Brian Babin, Florida Rep. Aaron Bean, Texas Rep. Morgan Luttrell and Texas Rep. Michael Cloud. </w:t>
      </w:r>
      <w:hyperlink r:id="rId14" w:history="1">
        <w:r>
          <w:rPr>
            <w:rFonts w:ascii="arial" w:eastAsia="arial" w:hAnsi="arial" w:cs="arial"/>
            <w:b/>
            <w:i/>
            <w:strike w:val="0"/>
            <w:noProof w:val="0"/>
            <w:color w:val="0077CC"/>
            <w:position w:val="0"/>
            <w:sz w:val="20"/>
            <w:u w:val="single"/>
            <w:shd w:val="clear" w:color="auto" w:fill="FFFFFF"/>
            <w:vertAlign w:val="baseline"/>
          </w:rPr>
          <w:t>(RELATED: EXCLUSIVE: Cruz, Senate Republicans Warn Officials That Blue Cities Might 'Repurpose' Airports To House Illegal Immigrants)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Caller contacted DHS about the letter, to which they did not immediately respond.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speaks at a rally for Republican presidential candidate Florida Governor Ron DeSantis at McDivots Sports Pub, in Grimes, Iowa, U.S., January 7, 2024. REUTERS/Sergio Flores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House Republicans Demand DHS Update Report On Number Of Illegal Aliens In US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REUTERSSergio-Flores-scaled-e1714674957729.jpg" TargetMode="External" /><Relationship Id="rId11" Type="http://schemas.openxmlformats.org/officeDocument/2006/relationships/hyperlink" Target="https://dailycaller.com/2024/04/15/exclusive-sen-roger-marshall-goes-after-mayorkas-slams-him-for-border-crisis-ahead-of-impeachment-trial/" TargetMode="External" /><Relationship Id="rId12" Type="http://schemas.openxmlformats.org/officeDocument/2006/relationships/hyperlink" Target="https://www.scribd.com/document/728760587/DAILY-CALLER-OBTAINED-Illegal-Alien-Population-Update-Letter-FINAL-2#from_embed" TargetMode="External" /><Relationship Id="rId13" Type="http://schemas.openxmlformats.org/officeDocument/2006/relationships/hyperlink" Target="https://www.scribd.com/user/527927298/Henry-Rodgers#from_embed" TargetMode="External" /><Relationship Id="rId14" Type="http://schemas.openxmlformats.org/officeDocument/2006/relationships/hyperlink" Target="https://dailycaller.com/2024/03/20/exclusive-cruz-senate-republicans-faa-airports-migrant-crisis/"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1-FBB1-DXXD-735T-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House Republicans Demand DHS Update Report On Number Of Illegal Aliens In 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Y1-FBB1-DXXD-735T-00000-00">
    <vt:lpwstr>Doc::/shared/document|contextualFeaturePermID::1516831</vt:lpwstr>
  </property>
  <property fmtid="{D5CDD505-2E9C-101B-9397-08002B2CF9AE}" pid="5" name="UserPermID">
    <vt:lpwstr>urn:user:PA186192196</vt:lpwstr>
  </property>
</Properties>
</file>